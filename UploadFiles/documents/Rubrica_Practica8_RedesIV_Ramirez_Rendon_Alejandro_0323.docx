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B6498C" w:rsidRDefault="00B6498C">
      <w:pPr>
        <w:pStyle w:val="Textoindependiente"/>
        <w:jc w:val="center"/>
      </w:pPr>
      <w:bookmarkStart w:id="0" w:name="_GoBack"/>
      <w:bookmarkEnd w:id="0"/>
      <w:r>
        <w:rPr>
          <w:rFonts w:eastAsia="Arial"/>
          <w:color w:val="808080"/>
        </w:rPr>
        <w:t xml:space="preserve">     </w:t>
      </w:r>
      <w:r w:rsidR="009903BF">
        <w:rPr>
          <w:noProof/>
          <w:lang w:eastAsia="es-MX"/>
        </w:rPr>
        <w:drawing>
          <wp:inline distT="0" distB="0" distL="0" distR="0">
            <wp:extent cx="3200400" cy="533400"/>
            <wp:effectExtent l="19050" t="0" r="0" b="0"/>
            <wp:docPr id="1" name="Imagen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498C" w:rsidRDefault="00B6498C">
      <w:pPr>
        <w:pStyle w:val="Textoindependiente"/>
        <w:jc w:val="center"/>
        <w:rPr>
          <w:sz w:val="16"/>
        </w:rPr>
      </w:pPr>
      <w:r>
        <w:t>RÚBRICA P</w:t>
      </w:r>
      <w:r w:rsidR="009E1DB5">
        <w:t>RÁCTICA</w:t>
      </w:r>
      <w:r w:rsidR="00FA07F8">
        <w:t xml:space="preserve"> 8</w:t>
      </w:r>
    </w:p>
    <w:tbl>
      <w:tblPr>
        <w:tblW w:w="10135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10"/>
        <w:gridCol w:w="403"/>
        <w:gridCol w:w="1397"/>
        <w:gridCol w:w="1012"/>
        <w:gridCol w:w="284"/>
        <w:gridCol w:w="684"/>
        <w:gridCol w:w="876"/>
        <w:gridCol w:w="3969"/>
      </w:tblGrid>
      <w:tr w:rsidR="00B6498C" w:rsidTr="00796970">
        <w:tc>
          <w:tcPr>
            <w:tcW w:w="3310" w:type="dxa"/>
            <w:gridSpan w:val="3"/>
            <w:shd w:val="clear" w:color="auto" w:fill="auto"/>
          </w:tcPr>
          <w:p w:rsidR="00B6498C" w:rsidRDefault="00B6498C">
            <w:pPr>
              <w:spacing w:before="60"/>
              <w:rPr>
                <w:sz w:val="16"/>
              </w:rPr>
            </w:pPr>
            <w:r>
              <w:rPr>
                <w:sz w:val="16"/>
              </w:rPr>
              <w:t>DEPARTAMENTO ACADÉMICO:</w:t>
            </w:r>
          </w:p>
        </w:tc>
        <w:tc>
          <w:tcPr>
            <w:tcW w:w="6825" w:type="dxa"/>
            <w:gridSpan w:val="5"/>
            <w:shd w:val="clear" w:color="auto" w:fill="auto"/>
          </w:tcPr>
          <w:p w:rsidR="00B6498C" w:rsidRDefault="00B6498C">
            <w:pPr>
              <w:spacing w:before="60"/>
              <w:rPr>
                <w:sz w:val="16"/>
              </w:rPr>
            </w:pPr>
          </w:p>
        </w:tc>
      </w:tr>
      <w:tr w:rsidR="00B6498C" w:rsidTr="00796970">
        <w:tc>
          <w:tcPr>
            <w:tcW w:w="1913" w:type="dxa"/>
            <w:gridSpan w:val="2"/>
            <w:shd w:val="clear" w:color="auto" w:fill="auto"/>
          </w:tcPr>
          <w:p w:rsidR="00B6498C" w:rsidRDefault="00B6498C">
            <w:pPr>
              <w:spacing w:before="60"/>
              <w:rPr>
                <w:sz w:val="16"/>
              </w:rPr>
            </w:pPr>
            <w:r>
              <w:rPr>
                <w:sz w:val="16"/>
              </w:rPr>
              <w:t>LICENCIATURA DE:</w:t>
            </w:r>
          </w:p>
        </w:tc>
        <w:tc>
          <w:tcPr>
            <w:tcW w:w="2693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:rsidR="00B6498C" w:rsidRDefault="00641A58">
            <w:pPr>
              <w:snapToGrid w:val="0"/>
              <w:spacing w:before="60"/>
              <w:rPr>
                <w:sz w:val="16"/>
              </w:rPr>
            </w:pPr>
            <w:r>
              <w:rPr>
                <w:sz w:val="16"/>
              </w:rPr>
              <w:t>Ingeniería</w:t>
            </w:r>
          </w:p>
        </w:tc>
        <w:tc>
          <w:tcPr>
            <w:tcW w:w="1560" w:type="dxa"/>
            <w:gridSpan w:val="2"/>
            <w:shd w:val="clear" w:color="auto" w:fill="auto"/>
          </w:tcPr>
          <w:p w:rsidR="00B6498C" w:rsidRDefault="00B6498C">
            <w:pPr>
              <w:spacing w:before="60"/>
              <w:rPr>
                <w:sz w:val="16"/>
              </w:rPr>
            </w:pPr>
            <w:r>
              <w:rPr>
                <w:sz w:val="16"/>
              </w:rPr>
              <w:t>ASIGNATURA:</w:t>
            </w:r>
          </w:p>
        </w:tc>
        <w:tc>
          <w:tcPr>
            <w:tcW w:w="3969" w:type="dxa"/>
            <w:tcBorders>
              <w:bottom w:val="single" w:sz="4" w:space="0" w:color="000000"/>
            </w:tcBorders>
            <w:shd w:val="clear" w:color="auto" w:fill="auto"/>
          </w:tcPr>
          <w:p w:rsidR="00B6498C" w:rsidRDefault="00EC103F" w:rsidP="007F7C0B">
            <w:pPr>
              <w:spacing w:before="60"/>
              <w:rPr>
                <w:sz w:val="16"/>
              </w:rPr>
            </w:pPr>
            <w:r>
              <w:rPr>
                <w:sz w:val="16"/>
              </w:rPr>
              <w:t>Redes I</w:t>
            </w:r>
            <w:r w:rsidR="009E1DB5">
              <w:rPr>
                <w:sz w:val="16"/>
              </w:rPr>
              <w:t>V</w:t>
            </w:r>
          </w:p>
        </w:tc>
      </w:tr>
      <w:tr w:rsidR="00B6498C" w:rsidTr="00796970">
        <w:tc>
          <w:tcPr>
            <w:tcW w:w="1510" w:type="dxa"/>
            <w:shd w:val="clear" w:color="auto" w:fill="auto"/>
          </w:tcPr>
          <w:p w:rsidR="00B6498C" w:rsidRDefault="00B6498C">
            <w:pPr>
              <w:spacing w:before="60"/>
              <w:rPr>
                <w:sz w:val="16"/>
              </w:rPr>
            </w:pPr>
            <w:r>
              <w:rPr>
                <w:sz w:val="16"/>
              </w:rPr>
              <w:t>PROFESOR:</w:t>
            </w:r>
          </w:p>
        </w:tc>
        <w:tc>
          <w:tcPr>
            <w:tcW w:w="8625" w:type="dxa"/>
            <w:gridSpan w:val="7"/>
            <w:tcBorders>
              <w:bottom w:val="single" w:sz="4" w:space="0" w:color="000000"/>
            </w:tcBorders>
            <w:shd w:val="clear" w:color="auto" w:fill="auto"/>
          </w:tcPr>
          <w:p w:rsidR="00B6498C" w:rsidRDefault="00B6498C">
            <w:pPr>
              <w:spacing w:before="60"/>
              <w:rPr>
                <w:sz w:val="16"/>
              </w:rPr>
            </w:pPr>
            <w:r>
              <w:rPr>
                <w:sz w:val="16"/>
              </w:rPr>
              <w:t>Alejandro Ramírez Rendón</w:t>
            </w:r>
          </w:p>
        </w:tc>
      </w:tr>
      <w:tr w:rsidR="00B6498C" w:rsidTr="00796970">
        <w:tc>
          <w:tcPr>
            <w:tcW w:w="1510" w:type="dxa"/>
            <w:shd w:val="clear" w:color="auto" w:fill="auto"/>
          </w:tcPr>
          <w:p w:rsidR="00B6498C" w:rsidRDefault="00B6498C">
            <w:pPr>
              <w:spacing w:before="60"/>
              <w:rPr>
                <w:sz w:val="16"/>
              </w:rPr>
            </w:pPr>
            <w:r>
              <w:rPr>
                <w:sz w:val="16"/>
              </w:rPr>
              <w:t>ESTUDIANTE</w:t>
            </w:r>
            <w:r w:rsidR="009E1DB5">
              <w:rPr>
                <w:sz w:val="16"/>
              </w:rPr>
              <w:t>:</w:t>
            </w:r>
            <w:r w:rsidR="000B56A4">
              <w:rPr>
                <w:sz w:val="16"/>
              </w:rPr>
              <w:t xml:space="preserve"> </w:t>
            </w:r>
          </w:p>
        </w:tc>
        <w:tc>
          <w:tcPr>
            <w:tcW w:w="8625" w:type="dxa"/>
            <w:gridSpan w:val="7"/>
            <w:tcBorders>
              <w:bottom w:val="single" w:sz="4" w:space="0" w:color="000000"/>
            </w:tcBorders>
            <w:shd w:val="clear" w:color="auto" w:fill="auto"/>
          </w:tcPr>
          <w:p w:rsidR="00B6498C" w:rsidRDefault="00B6498C">
            <w:pPr>
              <w:snapToGrid w:val="0"/>
              <w:spacing w:before="60"/>
              <w:rPr>
                <w:sz w:val="16"/>
              </w:rPr>
            </w:pPr>
          </w:p>
        </w:tc>
      </w:tr>
      <w:tr w:rsidR="00796970" w:rsidTr="00796970">
        <w:tc>
          <w:tcPr>
            <w:tcW w:w="1510" w:type="dxa"/>
            <w:shd w:val="clear" w:color="auto" w:fill="auto"/>
          </w:tcPr>
          <w:p w:rsidR="00796970" w:rsidRDefault="00796970" w:rsidP="00B6498C">
            <w:pPr>
              <w:snapToGrid w:val="0"/>
              <w:spacing w:before="60"/>
              <w:rPr>
                <w:sz w:val="16"/>
              </w:rPr>
            </w:pPr>
          </w:p>
        </w:tc>
        <w:tc>
          <w:tcPr>
            <w:tcW w:w="8625" w:type="dxa"/>
            <w:gridSpan w:val="7"/>
            <w:tcBorders>
              <w:bottom w:val="single" w:sz="4" w:space="0" w:color="000000"/>
            </w:tcBorders>
            <w:shd w:val="clear" w:color="auto" w:fill="auto"/>
          </w:tcPr>
          <w:p w:rsidR="00796970" w:rsidRDefault="00796970">
            <w:pPr>
              <w:snapToGrid w:val="0"/>
              <w:spacing w:before="60"/>
              <w:rPr>
                <w:sz w:val="16"/>
              </w:rPr>
            </w:pPr>
          </w:p>
        </w:tc>
      </w:tr>
      <w:tr w:rsidR="00796970" w:rsidTr="00796970">
        <w:tc>
          <w:tcPr>
            <w:tcW w:w="1510" w:type="dxa"/>
            <w:shd w:val="clear" w:color="auto" w:fill="auto"/>
          </w:tcPr>
          <w:p w:rsidR="00796970" w:rsidRDefault="00796970" w:rsidP="00B6498C">
            <w:pPr>
              <w:snapToGrid w:val="0"/>
              <w:spacing w:before="60"/>
              <w:rPr>
                <w:sz w:val="16"/>
              </w:rPr>
            </w:pPr>
          </w:p>
        </w:tc>
        <w:tc>
          <w:tcPr>
            <w:tcW w:w="8625" w:type="dxa"/>
            <w:gridSpan w:val="7"/>
            <w:tcBorders>
              <w:bottom w:val="single" w:sz="4" w:space="0" w:color="000000"/>
            </w:tcBorders>
            <w:shd w:val="clear" w:color="auto" w:fill="auto"/>
          </w:tcPr>
          <w:p w:rsidR="00796970" w:rsidRDefault="00796970">
            <w:pPr>
              <w:snapToGrid w:val="0"/>
              <w:spacing w:before="60"/>
              <w:rPr>
                <w:sz w:val="16"/>
              </w:rPr>
            </w:pPr>
          </w:p>
        </w:tc>
      </w:tr>
      <w:tr w:rsidR="00796970" w:rsidTr="00796970">
        <w:tc>
          <w:tcPr>
            <w:tcW w:w="1510" w:type="dxa"/>
            <w:shd w:val="clear" w:color="auto" w:fill="auto"/>
          </w:tcPr>
          <w:p w:rsidR="00796970" w:rsidRDefault="00796970">
            <w:pPr>
              <w:spacing w:before="60"/>
              <w:rPr>
                <w:sz w:val="16"/>
              </w:rPr>
            </w:pPr>
            <w:r>
              <w:rPr>
                <w:sz w:val="16"/>
              </w:rPr>
              <w:t>EQUIPO:</w:t>
            </w:r>
          </w:p>
        </w:tc>
        <w:tc>
          <w:tcPr>
            <w:tcW w:w="2812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:rsidR="00796970" w:rsidRDefault="00796970">
            <w:pPr>
              <w:snapToGrid w:val="0"/>
              <w:spacing w:before="60"/>
              <w:rPr>
                <w:sz w:val="16"/>
              </w:rPr>
            </w:pPr>
          </w:p>
        </w:tc>
        <w:tc>
          <w:tcPr>
            <w:tcW w:w="968" w:type="dxa"/>
            <w:gridSpan w:val="2"/>
            <w:shd w:val="clear" w:color="auto" w:fill="auto"/>
          </w:tcPr>
          <w:p w:rsidR="00796970" w:rsidRDefault="00796970">
            <w:pPr>
              <w:spacing w:before="60"/>
              <w:rPr>
                <w:sz w:val="16"/>
              </w:rPr>
            </w:pPr>
            <w:r>
              <w:rPr>
                <w:sz w:val="16"/>
              </w:rPr>
              <w:t>FECHA:</w:t>
            </w:r>
          </w:p>
        </w:tc>
        <w:tc>
          <w:tcPr>
            <w:tcW w:w="4845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:rsidR="00796970" w:rsidRDefault="00FA07F8">
            <w:pPr>
              <w:spacing w:before="60"/>
            </w:pPr>
            <w:r>
              <w:rPr>
                <w:sz w:val="16"/>
              </w:rPr>
              <w:t>13</w:t>
            </w:r>
            <w:r w:rsidR="00D773B4">
              <w:rPr>
                <w:sz w:val="16"/>
              </w:rPr>
              <w:t xml:space="preserve"> </w:t>
            </w:r>
            <w:r w:rsidR="0079607F">
              <w:rPr>
                <w:sz w:val="16"/>
              </w:rPr>
              <w:t xml:space="preserve">de </w:t>
            </w:r>
            <w:r>
              <w:rPr>
                <w:sz w:val="16"/>
              </w:rPr>
              <w:t>Noviembr</w:t>
            </w:r>
            <w:r w:rsidR="00D773B4">
              <w:rPr>
                <w:sz w:val="16"/>
              </w:rPr>
              <w:t>e</w:t>
            </w:r>
            <w:r w:rsidR="00A4100D">
              <w:rPr>
                <w:sz w:val="16"/>
              </w:rPr>
              <w:t xml:space="preserve"> de 20</w:t>
            </w:r>
            <w:r w:rsidR="0079607F">
              <w:rPr>
                <w:sz w:val="16"/>
              </w:rPr>
              <w:t>2</w:t>
            </w:r>
            <w:r w:rsidR="00BE2F57">
              <w:rPr>
                <w:sz w:val="16"/>
              </w:rPr>
              <w:t>3</w:t>
            </w:r>
          </w:p>
        </w:tc>
      </w:tr>
    </w:tbl>
    <w:p w:rsidR="00B6498C" w:rsidRDefault="00FC1CE8" w:rsidP="009A5010">
      <w:pPr>
        <w:jc w:val="both"/>
        <w:rPr>
          <w:sz w:val="20"/>
        </w:rPr>
      </w:pPr>
      <w:r>
        <w:rPr>
          <w:noProof/>
          <w:lang w:eastAsia="es-MX"/>
        </w:rPr>
        <mc:AlternateContent>
          <mc:Choice Requires="wps">
            <w:drawing>
              <wp:anchor distT="4294967295" distB="4294967295" distL="114300" distR="114300" simplePos="0" relativeHeight="251657216" behindDoc="0" locked="0" layoutInCell="1" allowOverlap="1">
                <wp:simplePos x="0" y="0"/>
                <wp:positionH relativeFrom="column">
                  <wp:posOffset>-457200</wp:posOffset>
                </wp:positionH>
                <wp:positionV relativeFrom="paragraph">
                  <wp:posOffset>227964</wp:posOffset>
                </wp:positionV>
                <wp:extent cx="6858000" cy="0"/>
                <wp:effectExtent l="0" t="19050" r="19050" b="19050"/>
                <wp:wrapNone/>
                <wp:docPr id="3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noFill/>
                        <a:ln w="381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6CF139" id="Line 3" o:spid="_x0000_s1026" style="position:absolute;z-index:2516572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36pt,17.95pt" to="7in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" strokeweight="1.06mm">
                <v:stroke joinstyle="miter"/>
              </v:line>
            </w:pict>
          </mc:Fallback>
        </mc:AlternateContent>
      </w:r>
    </w:p>
    <w:p w:rsidR="00B6498C" w:rsidRDefault="00B6498C">
      <w:pPr>
        <w:rPr>
          <w:sz w:val="20"/>
        </w:rPr>
      </w:pPr>
    </w:p>
    <w:p w:rsidR="00F161B4" w:rsidRDefault="00F161B4" w:rsidP="00F161B4">
      <w:pPr>
        <w:jc w:val="both"/>
        <w:rPr>
          <w:b/>
          <w:sz w:val="20"/>
        </w:rPr>
      </w:pPr>
      <w:r>
        <w:rPr>
          <w:b/>
          <w:sz w:val="20"/>
        </w:rPr>
        <w:t xml:space="preserve">Instrucciones: </w:t>
      </w:r>
    </w:p>
    <w:p w:rsidR="00F161B4" w:rsidRDefault="00F161B4" w:rsidP="00F161B4">
      <w:pPr>
        <w:jc w:val="both"/>
        <w:rPr>
          <w:b/>
          <w:sz w:val="20"/>
        </w:rPr>
      </w:pPr>
    </w:p>
    <w:p w:rsidR="00F161B4" w:rsidRDefault="00F161B4" w:rsidP="00F161B4">
      <w:pPr>
        <w:jc w:val="both"/>
        <w:rPr>
          <w:sz w:val="20"/>
        </w:rPr>
      </w:pPr>
      <w:r>
        <w:rPr>
          <w:b/>
          <w:sz w:val="20"/>
        </w:rPr>
        <w:t xml:space="preserve">El alumno desarrollará una red en el programa </w:t>
      </w:r>
      <w:proofErr w:type="spellStart"/>
      <w:r>
        <w:rPr>
          <w:b/>
          <w:sz w:val="20"/>
        </w:rPr>
        <w:t>Packet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Tracer</w:t>
      </w:r>
      <w:proofErr w:type="spellEnd"/>
      <w:r>
        <w:rPr>
          <w:b/>
          <w:sz w:val="20"/>
        </w:rPr>
        <w:t xml:space="preserve"> de la academia de Cisco, como muestra la figura.</w:t>
      </w:r>
    </w:p>
    <w:p w:rsidR="00F161B4" w:rsidRDefault="00FD5376" w:rsidP="00F161B4">
      <w:pPr>
        <w:rPr>
          <w:sz w:val="20"/>
        </w:rPr>
      </w:pPr>
      <w:r>
        <w:rPr>
          <w:noProof/>
          <w:sz w:val="20"/>
          <w:lang w:eastAsia="es-MX"/>
        </w:rPr>
        <w:drawing>
          <wp:inline distT="0" distB="0" distL="0" distR="0">
            <wp:extent cx="5610225" cy="208597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61B4" w:rsidRDefault="00F161B4" w:rsidP="00F161B4">
      <w:pPr>
        <w:rPr>
          <w:sz w:val="20"/>
        </w:rPr>
      </w:pPr>
    </w:p>
    <w:p w:rsidR="00F161B4" w:rsidRDefault="009E1DB5" w:rsidP="00F161B4">
      <w:pPr>
        <w:rPr>
          <w:sz w:val="20"/>
        </w:rPr>
      </w:pPr>
      <w:r>
        <w:rPr>
          <w:sz w:val="20"/>
        </w:rPr>
        <w:t>Dicha práctica</w:t>
      </w:r>
      <w:r w:rsidR="00F161B4">
        <w:rPr>
          <w:sz w:val="20"/>
        </w:rPr>
        <w:t xml:space="preserve"> deberá guar</w:t>
      </w:r>
      <w:r w:rsidR="00641A58">
        <w:rPr>
          <w:sz w:val="20"/>
        </w:rPr>
        <w:t>dars</w:t>
      </w:r>
      <w:r w:rsidR="00BE2F57">
        <w:rPr>
          <w:sz w:val="20"/>
        </w:rPr>
        <w:t xml:space="preserve">e en un archivo con nombre </w:t>
      </w:r>
      <w:r w:rsidR="00641A58">
        <w:rPr>
          <w:sz w:val="20"/>
        </w:rPr>
        <w:t>P</w:t>
      </w:r>
      <w:r w:rsidR="00FA07F8">
        <w:rPr>
          <w:sz w:val="20"/>
        </w:rPr>
        <w:t>8</w:t>
      </w:r>
      <w:r w:rsidR="00F161B4">
        <w:rPr>
          <w:sz w:val="20"/>
        </w:rPr>
        <w:t>_</w:t>
      </w:r>
      <w:r w:rsidR="00BE2F57">
        <w:rPr>
          <w:sz w:val="20"/>
        </w:rPr>
        <w:t>##</w:t>
      </w:r>
      <w:r w:rsidR="00F161B4">
        <w:rPr>
          <w:sz w:val="20"/>
        </w:rPr>
        <w:t>.</w:t>
      </w:r>
      <w:proofErr w:type="spellStart"/>
      <w:r w:rsidR="00F161B4">
        <w:rPr>
          <w:sz w:val="20"/>
        </w:rPr>
        <w:t>pkt</w:t>
      </w:r>
      <w:proofErr w:type="spellEnd"/>
      <w:r w:rsidR="00F161B4">
        <w:rPr>
          <w:sz w:val="20"/>
        </w:rPr>
        <w:t xml:space="preserve"> donde </w:t>
      </w:r>
      <w:r w:rsidR="00F161B4">
        <w:rPr>
          <w:b/>
          <w:sz w:val="20"/>
        </w:rPr>
        <w:t xml:space="preserve">## </w:t>
      </w:r>
      <w:r w:rsidR="00BE2F57">
        <w:rPr>
          <w:sz w:val="20"/>
        </w:rPr>
        <w:t>corresponde el número de equipo.</w:t>
      </w:r>
    </w:p>
    <w:p w:rsidR="00F161B4" w:rsidRDefault="00F161B4" w:rsidP="00F161B4">
      <w:pPr>
        <w:rPr>
          <w:sz w:val="20"/>
        </w:rPr>
      </w:pPr>
    </w:p>
    <w:p w:rsidR="00F161B4" w:rsidRDefault="009E1DB5" w:rsidP="00F161B4">
      <w:pPr>
        <w:rPr>
          <w:sz w:val="20"/>
        </w:rPr>
      </w:pPr>
      <w:r>
        <w:rPr>
          <w:sz w:val="20"/>
        </w:rPr>
        <w:t>Deberá</w:t>
      </w:r>
      <w:r w:rsidR="00F161B4">
        <w:rPr>
          <w:sz w:val="20"/>
        </w:rPr>
        <w:t xml:space="preserve"> cumplir con los siguientes lineamientos.</w:t>
      </w:r>
    </w:p>
    <w:p w:rsidR="00F161B4" w:rsidRDefault="00F161B4" w:rsidP="00F161B4">
      <w:pPr>
        <w:rPr>
          <w:sz w:val="20"/>
        </w:rPr>
      </w:pPr>
    </w:p>
    <w:p w:rsidR="00F161B4" w:rsidRDefault="00F161B4" w:rsidP="00F161B4">
      <w:pPr>
        <w:numPr>
          <w:ilvl w:val="0"/>
          <w:numId w:val="4"/>
        </w:numPr>
        <w:rPr>
          <w:sz w:val="20"/>
        </w:rPr>
      </w:pPr>
      <w:r>
        <w:rPr>
          <w:sz w:val="20"/>
        </w:rPr>
        <w:t>Se deberá realizar la conectividad entre los equipos utilizando el cableado correcto, todas las conexiones son en Ethernet para PCs, servidores y LAN switch.</w:t>
      </w:r>
    </w:p>
    <w:p w:rsidR="00F161B4" w:rsidRPr="00AD41E7" w:rsidRDefault="00F161B4" w:rsidP="00F161B4">
      <w:pPr>
        <w:numPr>
          <w:ilvl w:val="0"/>
          <w:numId w:val="4"/>
        </w:numPr>
        <w:rPr>
          <w:sz w:val="20"/>
        </w:rPr>
      </w:pPr>
      <w:r>
        <w:rPr>
          <w:sz w:val="20"/>
        </w:rPr>
        <w:t xml:space="preserve">Los equipos que conforman la red deberán tener el </w:t>
      </w:r>
      <w:r w:rsidR="00BE2F57">
        <w:rPr>
          <w:sz w:val="20"/>
        </w:rPr>
        <w:t>número</w:t>
      </w:r>
      <w:r>
        <w:rPr>
          <w:sz w:val="20"/>
        </w:rPr>
        <w:t xml:space="preserve"> </w:t>
      </w:r>
      <w:r w:rsidR="009E1DB5">
        <w:rPr>
          <w:sz w:val="20"/>
        </w:rPr>
        <w:t xml:space="preserve">de </w:t>
      </w:r>
      <w:r w:rsidR="00BD05FB">
        <w:rPr>
          <w:sz w:val="20"/>
        </w:rPr>
        <w:t>su equipo como se muestra. R##_XX o S</w:t>
      </w:r>
      <w:r w:rsidR="00BE2F57">
        <w:rPr>
          <w:sz w:val="20"/>
        </w:rPr>
        <w:t>##</w:t>
      </w:r>
      <w:r w:rsidR="009E1DB5">
        <w:rPr>
          <w:sz w:val="20"/>
        </w:rPr>
        <w:t>_XX según sea el</w:t>
      </w:r>
      <w:r w:rsidR="00BD05FB">
        <w:rPr>
          <w:sz w:val="20"/>
        </w:rPr>
        <w:t xml:space="preserve"> caso del equipo. Ejemplo: R08_01 ó S</w:t>
      </w:r>
      <w:r w:rsidR="00BE2F57">
        <w:rPr>
          <w:sz w:val="20"/>
        </w:rPr>
        <w:t>08</w:t>
      </w:r>
      <w:r w:rsidR="009E1DB5">
        <w:rPr>
          <w:sz w:val="20"/>
        </w:rPr>
        <w:t>_01</w:t>
      </w:r>
    </w:p>
    <w:p w:rsidR="00F161B4" w:rsidRDefault="00F161B4" w:rsidP="00F161B4">
      <w:pPr>
        <w:numPr>
          <w:ilvl w:val="0"/>
          <w:numId w:val="4"/>
        </w:numPr>
        <w:rPr>
          <w:sz w:val="20"/>
        </w:rPr>
      </w:pPr>
      <w:r>
        <w:rPr>
          <w:sz w:val="20"/>
        </w:rPr>
        <w:t xml:space="preserve">El </w:t>
      </w:r>
      <w:proofErr w:type="spellStart"/>
      <w:r>
        <w:rPr>
          <w:sz w:val="20"/>
        </w:rPr>
        <w:t>password</w:t>
      </w:r>
      <w:proofErr w:type="spellEnd"/>
      <w:r>
        <w:rPr>
          <w:sz w:val="20"/>
        </w:rPr>
        <w:t xml:space="preserve"> de </w:t>
      </w:r>
      <w:proofErr w:type="spellStart"/>
      <w:r>
        <w:rPr>
          <w:sz w:val="20"/>
        </w:rPr>
        <w:t>enable</w:t>
      </w:r>
      <w:proofErr w:type="spellEnd"/>
      <w:r>
        <w:rPr>
          <w:sz w:val="20"/>
        </w:rPr>
        <w:t xml:space="preserve"> deberá usarse el equipo asignado.</w:t>
      </w:r>
    </w:p>
    <w:p w:rsidR="00F161B4" w:rsidRPr="00EC103F" w:rsidRDefault="00F161B4" w:rsidP="00F161B4">
      <w:pPr>
        <w:numPr>
          <w:ilvl w:val="1"/>
          <w:numId w:val="4"/>
        </w:numPr>
        <w:rPr>
          <w:sz w:val="20"/>
        </w:rPr>
      </w:pPr>
      <w:proofErr w:type="spellStart"/>
      <w:r>
        <w:rPr>
          <w:sz w:val="20"/>
        </w:rPr>
        <w:t>Ejem</w:t>
      </w:r>
      <w:proofErr w:type="spellEnd"/>
      <w:r>
        <w:rPr>
          <w:sz w:val="20"/>
        </w:rPr>
        <w:t xml:space="preserve">: </w:t>
      </w:r>
      <w:proofErr w:type="spellStart"/>
      <w:r>
        <w:rPr>
          <w:sz w:val="20"/>
        </w:rPr>
        <w:t>enable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password</w:t>
      </w:r>
      <w:proofErr w:type="spellEnd"/>
      <w:r>
        <w:rPr>
          <w:sz w:val="20"/>
        </w:rPr>
        <w:t xml:space="preserve"> </w:t>
      </w:r>
      <w:r w:rsidR="00BD05FB">
        <w:rPr>
          <w:sz w:val="20"/>
        </w:rPr>
        <w:t>r4</w:t>
      </w:r>
      <w:r w:rsidR="00BE2F57">
        <w:rPr>
          <w:sz w:val="20"/>
        </w:rPr>
        <w:t>##</w:t>
      </w:r>
      <w:r>
        <w:rPr>
          <w:b/>
          <w:sz w:val="20"/>
        </w:rPr>
        <w:t xml:space="preserve"> </w:t>
      </w:r>
      <w:r>
        <w:rPr>
          <w:sz w:val="20"/>
        </w:rPr>
        <w:t xml:space="preserve">y </w:t>
      </w:r>
      <w:r>
        <w:rPr>
          <w:b/>
          <w:sz w:val="20"/>
        </w:rPr>
        <w:t>##</w:t>
      </w:r>
      <w:r>
        <w:rPr>
          <w:sz w:val="20"/>
        </w:rPr>
        <w:t xml:space="preserve"> </w:t>
      </w:r>
      <w:r w:rsidR="00BE2F57">
        <w:rPr>
          <w:sz w:val="20"/>
        </w:rPr>
        <w:t>son su equipo</w:t>
      </w:r>
      <w:r w:rsidR="00BD05FB">
        <w:rPr>
          <w:sz w:val="20"/>
        </w:rPr>
        <w:t xml:space="preserve">, XX identificador consecutivo del </w:t>
      </w:r>
      <w:proofErr w:type="spellStart"/>
      <w:r w:rsidR="00BD05FB">
        <w:rPr>
          <w:sz w:val="20"/>
        </w:rPr>
        <w:t>ruteador</w:t>
      </w:r>
      <w:proofErr w:type="spellEnd"/>
      <w:r w:rsidR="00BD05FB">
        <w:rPr>
          <w:sz w:val="20"/>
        </w:rPr>
        <w:t xml:space="preserve"> o </w:t>
      </w:r>
      <w:proofErr w:type="spellStart"/>
      <w:r w:rsidR="00BD05FB">
        <w:rPr>
          <w:sz w:val="20"/>
        </w:rPr>
        <w:t>switch</w:t>
      </w:r>
      <w:proofErr w:type="spellEnd"/>
      <w:r w:rsidR="00BE2F57">
        <w:rPr>
          <w:sz w:val="20"/>
        </w:rPr>
        <w:t>.</w:t>
      </w:r>
    </w:p>
    <w:p w:rsidR="009E1DB5" w:rsidRDefault="00F161B4" w:rsidP="009E1DB5">
      <w:pPr>
        <w:numPr>
          <w:ilvl w:val="0"/>
          <w:numId w:val="4"/>
        </w:numPr>
        <w:rPr>
          <w:sz w:val="20"/>
        </w:rPr>
      </w:pPr>
      <w:r>
        <w:rPr>
          <w:sz w:val="20"/>
        </w:rPr>
        <w:t xml:space="preserve">El direccionamiento IPv4 es asignación </w:t>
      </w:r>
      <w:r w:rsidR="009E1DB5">
        <w:rPr>
          <w:sz w:val="20"/>
        </w:rPr>
        <w:t>de acuerdo con su número de lista.</w:t>
      </w:r>
    </w:p>
    <w:p w:rsidR="009E1DB5" w:rsidRPr="009E1DB5" w:rsidRDefault="00BE2F57" w:rsidP="009E1DB5">
      <w:pPr>
        <w:numPr>
          <w:ilvl w:val="1"/>
          <w:numId w:val="4"/>
        </w:numPr>
        <w:rPr>
          <w:sz w:val="20"/>
        </w:rPr>
      </w:pPr>
      <w:r>
        <w:rPr>
          <w:sz w:val="20"/>
        </w:rPr>
        <w:t>192</w:t>
      </w:r>
      <w:r w:rsidR="00D2475D">
        <w:rPr>
          <w:sz w:val="20"/>
        </w:rPr>
        <w:t>.16</w:t>
      </w:r>
      <w:r>
        <w:rPr>
          <w:sz w:val="20"/>
        </w:rPr>
        <w:t>8</w:t>
      </w:r>
      <w:proofErr w:type="gramStart"/>
      <w:r w:rsidR="00AA0245">
        <w:rPr>
          <w:sz w:val="20"/>
        </w:rPr>
        <w:t>.X.0</w:t>
      </w:r>
      <w:proofErr w:type="gramEnd"/>
      <w:r w:rsidR="00AA0245">
        <w:rPr>
          <w:sz w:val="20"/>
        </w:rPr>
        <w:t xml:space="preserve"> / </w:t>
      </w:r>
      <w:proofErr w:type="spellStart"/>
      <w:r w:rsidR="00AA0245">
        <w:rPr>
          <w:sz w:val="20"/>
        </w:rPr>
        <w:t>yy</w:t>
      </w:r>
      <w:proofErr w:type="spellEnd"/>
      <w:r w:rsidR="00BD05FB">
        <w:rPr>
          <w:sz w:val="20"/>
        </w:rPr>
        <w:t xml:space="preserve"> donde el octeto “X” se usará para las subredes y se incrementará</w:t>
      </w:r>
      <w:r w:rsidR="00AA0245">
        <w:rPr>
          <w:sz w:val="20"/>
        </w:rPr>
        <w:t xml:space="preserve"> en una unidad en cada segmento, y “</w:t>
      </w:r>
      <w:proofErr w:type="spellStart"/>
      <w:r w:rsidR="00AA0245">
        <w:rPr>
          <w:sz w:val="20"/>
        </w:rPr>
        <w:t>yy</w:t>
      </w:r>
      <w:proofErr w:type="spellEnd"/>
      <w:r w:rsidR="00AA0245">
        <w:rPr>
          <w:sz w:val="20"/>
        </w:rPr>
        <w:t>” es el segmento de red asignado en la figura.</w:t>
      </w:r>
    </w:p>
    <w:p w:rsidR="00F161B4" w:rsidRDefault="00F161B4" w:rsidP="00F161B4">
      <w:pPr>
        <w:numPr>
          <w:ilvl w:val="0"/>
          <w:numId w:val="4"/>
        </w:numPr>
        <w:rPr>
          <w:sz w:val="20"/>
        </w:rPr>
      </w:pPr>
      <w:r w:rsidRPr="006A0581">
        <w:rPr>
          <w:sz w:val="20"/>
        </w:rPr>
        <w:t xml:space="preserve">Se deberá de configurar la topología propuesta </w:t>
      </w:r>
    </w:p>
    <w:p w:rsidR="00F161B4" w:rsidRPr="006A0581" w:rsidRDefault="00F161B4" w:rsidP="00F161B4">
      <w:pPr>
        <w:numPr>
          <w:ilvl w:val="1"/>
          <w:numId w:val="4"/>
        </w:numPr>
        <w:rPr>
          <w:sz w:val="20"/>
        </w:rPr>
      </w:pPr>
      <w:proofErr w:type="spellStart"/>
      <w:r w:rsidRPr="006A0581">
        <w:rPr>
          <w:sz w:val="20"/>
        </w:rPr>
        <w:t>Hostname</w:t>
      </w:r>
      <w:proofErr w:type="spellEnd"/>
    </w:p>
    <w:p w:rsidR="00F161B4" w:rsidRDefault="00F161B4" w:rsidP="00F161B4">
      <w:pPr>
        <w:numPr>
          <w:ilvl w:val="1"/>
          <w:numId w:val="4"/>
        </w:numPr>
        <w:rPr>
          <w:sz w:val="20"/>
        </w:rPr>
      </w:pPr>
      <w:proofErr w:type="spellStart"/>
      <w:r>
        <w:rPr>
          <w:sz w:val="20"/>
        </w:rPr>
        <w:t>Password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enable</w:t>
      </w:r>
      <w:proofErr w:type="spellEnd"/>
    </w:p>
    <w:p w:rsidR="00F161B4" w:rsidRDefault="00F161B4" w:rsidP="00F161B4">
      <w:pPr>
        <w:numPr>
          <w:ilvl w:val="1"/>
          <w:numId w:val="4"/>
        </w:numPr>
        <w:rPr>
          <w:sz w:val="20"/>
        </w:rPr>
      </w:pPr>
      <w:r>
        <w:rPr>
          <w:sz w:val="20"/>
        </w:rPr>
        <w:t>Asig</w:t>
      </w:r>
      <w:r w:rsidR="00BD05FB">
        <w:rPr>
          <w:sz w:val="20"/>
        </w:rPr>
        <w:t xml:space="preserve">nación de IPv4 en la interfaz </w:t>
      </w:r>
      <w:proofErr w:type="spellStart"/>
      <w:r w:rsidR="00BD05FB">
        <w:rPr>
          <w:sz w:val="20"/>
        </w:rPr>
        <w:t>vlan</w:t>
      </w:r>
      <w:proofErr w:type="spellEnd"/>
      <w:r w:rsidR="00BD05FB">
        <w:rPr>
          <w:sz w:val="20"/>
        </w:rPr>
        <w:t xml:space="preserve"> </w:t>
      </w:r>
      <w:r>
        <w:rPr>
          <w:sz w:val="20"/>
        </w:rPr>
        <w:t xml:space="preserve">1 en el </w:t>
      </w:r>
      <w:proofErr w:type="spellStart"/>
      <w:r>
        <w:rPr>
          <w:sz w:val="20"/>
        </w:rPr>
        <w:t>Lan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switch</w:t>
      </w:r>
      <w:proofErr w:type="spellEnd"/>
      <w:r>
        <w:rPr>
          <w:sz w:val="20"/>
        </w:rPr>
        <w:t>, Servidores y usuarios.</w:t>
      </w:r>
    </w:p>
    <w:p w:rsidR="00CA13D3" w:rsidRDefault="00CA13D3" w:rsidP="00CA13D3">
      <w:pPr>
        <w:numPr>
          <w:ilvl w:val="0"/>
          <w:numId w:val="4"/>
        </w:numPr>
        <w:rPr>
          <w:sz w:val="20"/>
        </w:rPr>
      </w:pPr>
      <w:r>
        <w:rPr>
          <w:sz w:val="20"/>
        </w:rPr>
        <w:t xml:space="preserve">Se deberán configurar </w:t>
      </w:r>
      <w:proofErr w:type="spellStart"/>
      <w:r>
        <w:rPr>
          <w:sz w:val="20"/>
        </w:rPr>
        <w:t>VLANs</w:t>
      </w:r>
      <w:proofErr w:type="spellEnd"/>
      <w:r>
        <w:rPr>
          <w:sz w:val="20"/>
        </w:rPr>
        <w:t xml:space="preserve"> de acuerdo a la definición en clase.</w:t>
      </w:r>
    </w:p>
    <w:p w:rsidR="007D4D4A" w:rsidRDefault="007D4D4A" w:rsidP="007D4D4A">
      <w:pPr>
        <w:numPr>
          <w:ilvl w:val="0"/>
          <w:numId w:val="4"/>
        </w:numPr>
        <w:rPr>
          <w:sz w:val="20"/>
        </w:rPr>
      </w:pPr>
      <w:r>
        <w:rPr>
          <w:sz w:val="20"/>
        </w:rPr>
        <w:lastRenderedPageBreak/>
        <w:t>Se deberá de poder hacer un ping a todos los elementos</w:t>
      </w:r>
    </w:p>
    <w:p w:rsidR="007D4D4A" w:rsidRDefault="00CA13D3" w:rsidP="007D4D4A">
      <w:pPr>
        <w:numPr>
          <w:ilvl w:val="0"/>
          <w:numId w:val="4"/>
        </w:numPr>
        <w:rPr>
          <w:sz w:val="20"/>
        </w:rPr>
      </w:pPr>
      <w:r>
        <w:rPr>
          <w:sz w:val="20"/>
        </w:rPr>
        <w:t>Se deberá de conserva</w:t>
      </w:r>
      <w:r w:rsidR="007D4D4A">
        <w:rPr>
          <w:sz w:val="20"/>
        </w:rPr>
        <w:t>r el acceso al Web usando el DNS como servidor</w:t>
      </w:r>
      <w:r>
        <w:rPr>
          <w:sz w:val="20"/>
        </w:rPr>
        <w:t xml:space="preserve"> de nombres y accediendo a la pá</w:t>
      </w:r>
      <w:r w:rsidR="007D4D4A">
        <w:rPr>
          <w:sz w:val="20"/>
        </w:rPr>
        <w:t xml:space="preserve">gina </w:t>
      </w:r>
      <w:hyperlink r:id="rId9" w:history="1">
        <w:r w:rsidR="007D4D4A" w:rsidRPr="00365E4E">
          <w:rPr>
            <w:rStyle w:val="Hipervnculo"/>
            <w:sz w:val="20"/>
          </w:rPr>
          <w:t>www.equipoXX.com</w:t>
        </w:r>
      </w:hyperlink>
      <w:r w:rsidR="007D4D4A">
        <w:rPr>
          <w:sz w:val="20"/>
        </w:rPr>
        <w:t xml:space="preserve"> desde todas las </w:t>
      </w:r>
      <w:proofErr w:type="spellStart"/>
      <w:r w:rsidR="007D4D4A">
        <w:rPr>
          <w:sz w:val="20"/>
        </w:rPr>
        <w:t>PC´s</w:t>
      </w:r>
      <w:proofErr w:type="spellEnd"/>
    </w:p>
    <w:p w:rsidR="007D4D4A" w:rsidRDefault="007D4D4A" w:rsidP="007D4D4A">
      <w:pPr>
        <w:numPr>
          <w:ilvl w:val="0"/>
          <w:numId w:val="4"/>
        </w:numPr>
        <w:rPr>
          <w:sz w:val="20"/>
        </w:rPr>
      </w:pPr>
      <w:r>
        <w:rPr>
          <w:sz w:val="20"/>
        </w:rPr>
        <w:t>Se deberá d</w:t>
      </w:r>
      <w:r w:rsidR="00CA13D3">
        <w:rPr>
          <w:sz w:val="20"/>
        </w:rPr>
        <w:t>e conservar</w:t>
      </w:r>
      <w:r w:rsidR="00DD1DF9">
        <w:rPr>
          <w:sz w:val="20"/>
        </w:rPr>
        <w:t xml:space="preserve"> el acceso de corre</w:t>
      </w:r>
      <w:r>
        <w:rPr>
          <w:sz w:val="20"/>
        </w:rPr>
        <w:t xml:space="preserve">o y con los 4 usuarios en las </w:t>
      </w:r>
      <w:proofErr w:type="spellStart"/>
      <w:r>
        <w:rPr>
          <w:sz w:val="20"/>
        </w:rPr>
        <w:t>PC´s</w:t>
      </w:r>
      <w:proofErr w:type="spellEnd"/>
    </w:p>
    <w:p w:rsidR="006765A2" w:rsidRDefault="006765A2" w:rsidP="007D4D4A">
      <w:pPr>
        <w:numPr>
          <w:ilvl w:val="0"/>
          <w:numId w:val="4"/>
        </w:numPr>
        <w:rPr>
          <w:sz w:val="20"/>
        </w:rPr>
      </w:pPr>
      <w:r>
        <w:rPr>
          <w:sz w:val="20"/>
        </w:rPr>
        <w:t>Todos estos puntos ya fueron validados en la práctica 4 y los cuales deben conservarse.</w:t>
      </w:r>
    </w:p>
    <w:p w:rsidR="006765A2" w:rsidRPr="007D4D4A" w:rsidRDefault="006765A2" w:rsidP="007D4D4A">
      <w:pPr>
        <w:numPr>
          <w:ilvl w:val="0"/>
          <w:numId w:val="4"/>
        </w:numPr>
        <w:rPr>
          <w:sz w:val="20"/>
        </w:rPr>
      </w:pPr>
      <w:r>
        <w:rPr>
          <w:sz w:val="20"/>
        </w:rPr>
        <w:t xml:space="preserve">Se deberá configurar como adicional el protocolo OSPF en el área 0 ya no deberá mostrarse ninguna red en RIP y se debe validar que los aplicativos sigan funcionando </w:t>
      </w:r>
    </w:p>
    <w:p w:rsidR="007D4D4A" w:rsidRDefault="007D4D4A" w:rsidP="007D4D4A">
      <w:pPr>
        <w:ind w:left="360"/>
        <w:rPr>
          <w:sz w:val="20"/>
        </w:rPr>
      </w:pPr>
    </w:p>
    <w:p w:rsidR="000B56A4" w:rsidRPr="000B56A4" w:rsidRDefault="00F161B4" w:rsidP="007D4D4A">
      <w:pPr>
        <w:ind w:left="360"/>
      </w:pPr>
      <w:r w:rsidRPr="00B52888">
        <w:rPr>
          <w:sz w:val="20"/>
        </w:rPr>
        <w:t>El archivo *.</w:t>
      </w:r>
      <w:proofErr w:type="spellStart"/>
      <w:r w:rsidRPr="00B52888">
        <w:rPr>
          <w:sz w:val="20"/>
        </w:rPr>
        <w:t>pkt</w:t>
      </w:r>
      <w:proofErr w:type="spellEnd"/>
      <w:r w:rsidRPr="00B52888">
        <w:rPr>
          <w:sz w:val="20"/>
        </w:rPr>
        <w:t xml:space="preserve"> </w:t>
      </w:r>
      <w:r w:rsidR="009A5010">
        <w:rPr>
          <w:sz w:val="20"/>
        </w:rPr>
        <w:t>de la práctica</w:t>
      </w:r>
      <w:r w:rsidRPr="00B52888">
        <w:rPr>
          <w:sz w:val="20"/>
        </w:rPr>
        <w:t xml:space="preserve"> será </w:t>
      </w:r>
      <w:r w:rsidR="0085038E">
        <w:rPr>
          <w:sz w:val="20"/>
        </w:rPr>
        <w:t>agregado a la tarea 8</w:t>
      </w:r>
      <w:r w:rsidR="009A5010">
        <w:rPr>
          <w:sz w:val="20"/>
        </w:rPr>
        <w:t xml:space="preserve"> en MST, la cual contará con calificación.</w:t>
      </w:r>
      <w:r w:rsidR="003D56ED">
        <w:rPr>
          <w:sz w:val="20"/>
        </w:rPr>
        <w:t xml:space="preserve"> </w:t>
      </w:r>
    </w:p>
    <w:p w:rsidR="00F161B4" w:rsidRPr="00971778" w:rsidRDefault="00F161B4" w:rsidP="00F161B4">
      <w:pPr>
        <w:ind w:left="720"/>
      </w:pPr>
    </w:p>
    <w:tbl>
      <w:tblPr>
        <w:tblW w:w="9064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4182"/>
        <w:gridCol w:w="1754"/>
        <w:gridCol w:w="1650"/>
        <w:gridCol w:w="1478"/>
      </w:tblGrid>
      <w:tr w:rsidR="00F161B4" w:rsidTr="00704F99">
        <w:tc>
          <w:tcPr>
            <w:tcW w:w="4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161B4" w:rsidRDefault="00F161B4" w:rsidP="00704F99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DESCRIPCIÓN</w:t>
            </w: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161B4" w:rsidRDefault="00F161B4" w:rsidP="00704F99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PORCENTAJE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161B4" w:rsidRDefault="00F161B4" w:rsidP="00704F99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CALIFICACIÓN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161B4" w:rsidRDefault="00F161B4" w:rsidP="00704F99">
            <w:pPr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TOTAL</w:t>
            </w:r>
          </w:p>
        </w:tc>
      </w:tr>
      <w:tr w:rsidR="00F161B4" w:rsidTr="00704F99">
        <w:tc>
          <w:tcPr>
            <w:tcW w:w="4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161B4" w:rsidRDefault="000B56A4" w:rsidP="00704F99">
            <w:pPr>
              <w:rPr>
                <w:sz w:val="20"/>
              </w:rPr>
            </w:pPr>
            <w:r>
              <w:rPr>
                <w:sz w:val="20"/>
              </w:rPr>
              <w:t>Entrega de archivo PKT</w:t>
            </w: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161B4" w:rsidRDefault="009A5010" w:rsidP="00704F99">
            <w:pPr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  <w:r w:rsidR="00F161B4">
              <w:rPr>
                <w:sz w:val="20"/>
              </w:rPr>
              <w:t>%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161B4" w:rsidRDefault="00F161B4" w:rsidP="00704F99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161B4" w:rsidRDefault="00F161B4" w:rsidP="00704F99">
            <w:pPr>
              <w:snapToGrid w:val="0"/>
              <w:jc w:val="center"/>
              <w:rPr>
                <w:sz w:val="20"/>
              </w:rPr>
            </w:pPr>
          </w:p>
        </w:tc>
      </w:tr>
      <w:tr w:rsidR="00F161B4" w:rsidTr="00704F99">
        <w:tc>
          <w:tcPr>
            <w:tcW w:w="4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161B4" w:rsidRDefault="007D4D4A" w:rsidP="006765A2">
            <w:pPr>
              <w:rPr>
                <w:sz w:val="20"/>
              </w:rPr>
            </w:pPr>
            <w:r>
              <w:rPr>
                <w:sz w:val="20"/>
              </w:rPr>
              <w:t xml:space="preserve">Configuración de </w:t>
            </w:r>
            <w:r w:rsidR="006765A2">
              <w:rPr>
                <w:sz w:val="20"/>
              </w:rPr>
              <w:t>OSPF</w:t>
            </w: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161B4" w:rsidRDefault="009A5010" w:rsidP="00704F99">
            <w:pPr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  <w:r w:rsidR="00F161B4">
              <w:rPr>
                <w:sz w:val="20"/>
              </w:rPr>
              <w:t>%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161B4" w:rsidRDefault="00F161B4" w:rsidP="00704F99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161B4" w:rsidRDefault="00F161B4" w:rsidP="00704F99">
            <w:pPr>
              <w:snapToGrid w:val="0"/>
              <w:jc w:val="center"/>
              <w:rPr>
                <w:sz w:val="20"/>
              </w:rPr>
            </w:pPr>
          </w:p>
        </w:tc>
      </w:tr>
      <w:tr w:rsidR="00F161B4" w:rsidTr="00704F99">
        <w:tc>
          <w:tcPr>
            <w:tcW w:w="4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161B4" w:rsidRDefault="00BD05FB" w:rsidP="00AA0245">
            <w:pPr>
              <w:rPr>
                <w:sz w:val="20"/>
              </w:rPr>
            </w:pPr>
            <w:r>
              <w:rPr>
                <w:sz w:val="20"/>
              </w:rPr>
              <w:t xml:space="preserve">Configuración </w:t>
            </w:r>
            <w:r w:rsidR="00CA13D3">
              <w:rPr>
                <w:sz w:val="20"/>
              </w:rPr>
              <w:t xml:space="preserve">de </w:t>
            </w:r>
            <w:r w:rsidR="00AA0245">
              <w:rPr>
                <w:sz w:val="20"/>
              </w:rPr>
              <w:t>segmentos de red</w:t>
            </w:r>
            <w:r w:rsidR="0085038E">
              <w:rPr>
                <w:sz w:val="20"/>
              </w:rPr>
              <w:t xml:space="preserve"> de la figura</w:t>
            </w: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161B4" w:rsidRDefault="009A5010" w:rsidP="00704F99">
            <w:pPr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  <w:r w:rsidR="00F161B4">
              <w:rPr>
                <w:sz w:val="20"/>
              </w:rPr>
              <w:t>%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161B4" w:rsidRDefault="00F161B4" w:rsidP="00704F99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161B4" w:rsidRDefault="00F161B4" w:rsidP="00704F99">
            <w:pPr>
              <w:snapToGrid w:val="0"/>
              <w:jc w:val="center"/>
              <w:rPr>
                <w:sz w:val="20"/>
              </w:rPr>
            </w:pPr>
          </w:p>
        </w:tc>
      </w:tr>
      <w:tr w:rsidR="00F161B4" w:rsidTr="00704F99">
        <w:tc>
          <w:tcPr>
            <w:tcW w:w="4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161B4" w:rsidRDefault="0085038E" w:rsidP="00AA0245">
            <w:pPr>
              <w:rPr>
                <w:sz w:val="20"/>
              </w:rPr>
            </w:pPr>
            <w:r>
              <w:rPr>
                <w:sz w:val="20"/>
              </w:rPr>
              <w:t>Escenario de WWW y MAIL</w:t>
            </w: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161B4" w:rsidRDefault="009A5010" w:rsidP="00704F99">
            <w:pPr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  <w:r w:rsidR="00F161B4">
              <w:rPr>
                <w:sz w:val="20"/>
              </w:rPr>
              <w:t>%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161B4" w:rsidRDefault="00F161B4" w:rsidP="00704F99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161B4" w:rsidRDefault="00F161B4" w:rsidP="00704F99">
            <w:pPr>
              <w:snapToGrid w:val="0"/>
              <w:jc w:val="center"/>
              <w:rPr>
                <w:sz w:val="20"/>
              </w:rPr>
            </w:pPr>
          </w:p>
        </w:tc>
      </w:tr>
      <w:tr w:rsidR="00F161B4" w:rsidTr="00704F99">
        <w:tc>
          <w:tcPr>
            <w:tcW w:w="4182" w:type="dxa"/>
            <w:tcBorders>
              <w:top w:val="single" w:sz="4" w:space="0" w:color="000000"/>
            </w:tcBorders>
            <w:shd w:val="clear" w:color="auto" w:fill="auto"/>
          </w:tcPr>
          <w:p w:rsidR="00F161B4" w:rsidRDefault="00F161B4" w:rsidP="00704F99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1754" w:type="dxa"/>
            <w:tcBorders>
              <w:top w:val="single" w:sz="4" w:space="0" w:color="000000"/>
            </w:tcBorders>
            <w:shd w:val="clear" w:color="auto" w:fill="auto"/>
          </w:tcPr>
          <w:p w:rsidR="00F161B4" w:rsidRDefault="00F161B4" w:rsidP="00704F99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161B4" w:rsidRDefault="00F161B4" w:rsidP="00704F99">
            <w:pPr>
              <w:jc w:val="center"/>
              <w:rPr>
                <w:sz w:val="20"/>
              </w:rPr>
            </w:pPr>
            <w:r>
              <w:rPr>
                <w:sz w:val="20"/>
              </w:rPr>
              <w:t>TOTAL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161B4" w:rsidRDefault="00F161B4" w:rsidP="00704F99">
            <w:pPr>
              <w:snapToGrid w:val="0"/>
              <w:jc w:val="center"/>
              <w:rPr>
                <w:sz w:val="20"/>
              </w:rPr>
            </w:pPr>
          </w:p>
        </w:tc>
      </w:tr>
    </w:tbl>
    <w:p w:rsidR="00F161B4" w:rsidRDefault="00F161B4" w:rsidP="00F161B4"/>
    <w:p w:rsidR="009B3A1D" w:rsidRDefault="009B3A1D" w:rsidP="00F161B4">
      <w:pPr>
        <w:jc w:val="both"/>
      </w:pPr>
    </w:p>
    <w:sectPr w:rsidR="009B3A1D" w:rsidSect="00480A66">
      <w:footerReference w:type="default" r:id="rId10"/>
      <w:pgSz w:w="12240" w:h="15840"/>
      <w:pgMar w:top="1417" w:right="1701" w:bottom="1417" w:left="1701" w:header="720" w:footer="9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7A8E" w:rsidRDefault="00437A8E">
      <w:r>
        <w:separator/>
      </w:r>
    </w:p>
  </w:endnote>
  <w:endnote w:type="continuationSeparator" w:id="0">
    <w:p w:rsidR="00437A8E" w:rsidRDefault="00437A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80"/>
    <w:family w:val="auto"/>
    <w:pitch w:val="default"/>
  </w:font>
  <w:font w:name="Lohit Hindi">
    <w:altName w:val="Arial Unicode MS"/>
    <w:charset w:val="8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498C" w:rsidRDefault="00B6498C">
    <w:pPr>
      <w:pStyle w:val="Piedepgina"/>
    </w:pPr>
  </w:p>
  <w:p w:rsidR="00B6498C" w:rsidRDefault="00B6498C">
    <w:pPr>
      <w:pStyle w:val="Piedepgina"/>
    </w:pPr>
    <w:r>
      <w:rPr>
        <w:rFonts w:eastAsia="Arial"/>
        <w:b/>
        <w:sz w:val="20"/>
      </w:rPr>
      <w:t xml:space="preserve">                    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7A8E" w:rsidRDefault="00437A8E">
      <w:r>
        <w:separator/>
      </w:r>
    </w:p>
  </w:footnote>
  <w:footnote w:type="continuationSeparator" w:id="0">
    <w:p w:rsidR="00437A8E" w:rsidRDefault="00437A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name w:val="WW8Num9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hAnsi="Arial" w:cs="Aria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7A6F4655"/>
    <w:multiLevelType w:val="hybridMultilevel"/>
    <w:tmpl w:val="EEEA2EC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1778"/>
    <w:rsid w:val="00030D17"/>
    <w:rsid w:val="000B56A4"/>
    <w:rsid w:val="0010683D"/>
    <w:rsid w:val="001C6342"/>
    <w:rsid w:val="0023651B"/>
    <w:rsid w:val="00271A72"/>
    <w:rsid w:val="002D1A29"/>
    <w:rsid w:val="002F596C"/>
    <w:rsid w:val="00307933"/>
    <w:rsid w:val="003A5298"/>
    <w:rsid w:val="003D56ED"/>
    <w:rsid w:val="003D6B30"/>
    <w:rsid w:val="003F302C"/>
    <w:rsid w:val="00410F83"/>
    <w:rsid w:val="00437A8E"/>
    <w:rsid w:val="00480A66"/>
    <w:rsid w:val="004A0E3E"/>
    <w:rsid w:val="004C48AE"/>
    <w:rsid w:val="004E20E4"/>
    <w:rsid w:val="004E417A"/>
    <w:rsid w:val="00586F01"/>
    <w:rsid w:val="00641A58"/>
    <w:rsid w:val="00660327"/>
    <w:rsid w:val="006765A2"/>
    <w:rsid w:val="006C08C6"/>
    <w:rsid w:val="006D5257"/>
    <w:rsid w:val="007708D6"/>
    <w:rsid w:val="0079607F"/>
    <w:rsid w:val="00796970"/>
    <w:rsid w:val="007D4D4A"/>
    <w:rsid w:val="007F7C0B"/>
    <w:rsid w:val="0085038E"/>
    <w:rsid w:val="00905A49"/>
    <w:rsid w:val="00971778"/>
    <w:rsid w:val="00971863"/>
    <w:rsid w:val="009903BF"/>
    <w:rsid w:val="00997E54"/>
    <w:rsid w:val="009A39E0"/>
    <w:rsid w:val="009A5010"/>
    <w:rsid w:val="009B3A1D"/>
    <w:rsid w:val="009C0775"/>
    <w:rsid w:val="009E1DB5"/>
    <w:rsid w:val="009E2758"/>
    <w:rsid w:val="009E586B"/>
    <w:rsid w:val="00A35C18"/>
    <w:rsid w:val="00A4100D"/>
    <w:rsid w:val="00A6773F"/>
    <w:rsid w:val="00A838BC"/>
    <w:rsid w:val="00AA0245"/>
    <w:rsid w:val="00AD41E7"/>
    <w:rsid w:val="00B0783B"/>
    <w:rsid w:val="00B52888"/>
    <w:rsid w:val="00B6498C"/>
    <w:rsid w:val="00BD05FB"/>
    <w:rsid w:val="00BE2F57"/>
    <w:rsid w:val="00C4628D"/>
    <w:rsid w:val="00C6713F"/>
    <w:rsid w:val="00CA13D3"/>
    <w:rsid w:val="00CC0E54"/>
    <w:rsid w:val="00CD7635"/>
    <w:rsid w:val="00CE6DBE"/>
    <w:rsid w:val="00D1388A"/>
    <w:rsid w:val="00D2475D"/>
    <w:rsid w:val="00D256BE"/>
    <w:rsid w:val="00D267F6"/>
    <w:rsid w:val="00D4680A"/>
    <w:rsid w:val="00D702F2"/>
    <w:rsid w:val="00D773B4"/>
    <w:rsid w:val="00DC089C"/>
    <w:rsid w:val="00DC1CF2"/>
    <w:rsid w:val="00DD1DF9"/>
    <w:rsid w:val="00DD2254"/>
    <w:rsid w:val="00DF0C17"/>
    <w:rsid w:val="00E837F5"/>
    <w:rsid w:val="00E94633"/>
    <w:rsid w:val="00EA4B8E"/>
    <w:rsid w:val="00EC103F"/>
    <w:rsid w:val="00EC5D53"/>
    <w:rsid w:val="00ED7276"/>
    <w:rsid w:val="00F133B3"/>
    <w:rsid w:val="00F161B4"/>
    <w:rsid w:val="00F2779A"/>
    <w:rsid w:val="00F9650E"/>
    <w:rsid w:val="00F96BF3"/>
    <w:rsid w:val="00FA07F8"/>
    <w:rsid w:val="00FC1CE8"/>
    <w:rsid w:val="00FD5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docId w15:val="{B6DF08E1-B9DA-4551-819D-F169C581E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779A"/>
    <w:pPr>
      <w:suppressAutoHyphens/>
    </w:pPr>
    <w:rPr>
      <w:rFonts w:ascii="Arial" w:hAnsi="Arial" w:cs="Arial"/>
      <w:sz w:val="24"/>
      <w:szCs w:val="24"/>
      <w:lang w:val="es-MX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9z0">
    <w:name w:val="WW8Num9z0"/>
    <w:rsid w:val="00F2779A"/>
    <w:rPr>
      <w:rFonts w:ascii="Arial" w:eastAsia="Times New Roman" w:hAnsi="Arial" w:cs="Arial"/>
    </w:rPr>
  </w:style>
  <w:style w:type="character" w:customStyle="1" w:styleId="WW8Num9z1">
    <w:name w:val="WW8Num9z1"/>
    <w:rsid w:val="00F2779A"/>
    <w:rPr>
      <w:rFonts w:ascii="Courier New" w:hAnsi="Courier New" w:cs="Courier New"/>
    </w:rPr>
  </w:style>
  <w:style w:type="character" w:customStyle="1" w:styleId="WW8Num9z2">
    <w:name w:val="WW8Num9z2"/>
    <w:rsid w:val="00F2779A"/>
    <w:rPr>
      <w:rFonts w:ascii="Wingdings" w:hAnsi="Wingdings" w:cs="Wingdings"/>
    </w:rPr>
  </w:style>
  <w:style w:type="character" w:customStyle="1" w:styleId="WW8Num9z3">
    <w:name w:val="WW8Num9z3"/>
    <w:rsid w:val="00F2779A"/>
    <w:rPr>
      <w:rFonts w:ascii="Symbol" w:hAnsi="Symbol" w:cs="Symbol"/>
    </w:rPr>
  </w:style>
  <w:style w:type="character" w:customStyle="1" w:styleId="WW8Num14z0">
    <w:name w:val="WW8Num14z0"/>
    <w:rsid w:val="00F2779A"/>
    <w:rPr>
      <w:rFonts w:ascii="Arial" w:eastAsia="Times New Roman" w:hAnsi="Arial" w:cs="Arial"/>
    </w:rPr>
  </w:style>
  <w:style w:type="character" w:customStyle="1" w:styleId="WW8Num14z1">
    <w:name w:val="WW8Num14z1"/>
    <w:rsid w:val="00F2779A"/>
    <w:rPr>
      <w:rFonts w:ascii="Courier New" w:hAnsi="Courier New" w:cs="Courier New"/>
    </w:rPr>
  </w:style>
  <w:style w:type="character" w:customStyle="1" w:styleId="WW8Num14z2">
    <w:name w:val="WW8Num14z2"/>
    <w:rsid w:val="00F2779A"/>
    <w:rPr>
      <w:rFonts w:ascii="Wingdings" w:hAnsi="Wingdings" w:cs="Wingdings"/>
    </w:rPr>
  </w:style>
  <w:style w:type="character" w:customStyle="1" w:styleId="WW8Num14z3">
    <w:name w:val="WW8Num14z3"/>
    <w:rsid w:val="00F2779A"/>
    <w:rPr>
      <w:rFonts w:ascii="Symbol" w:hAnsi="Symbol" w:cs="Symbol"/>
    </w:rPr>
  </w:style>
  <w:style w:type="character" w:customStyle="1" w:styleId="WW8Num16z0">
    <w:name w:val="WW8Num16z0"/>
    <w:rsid w:val="00F2779A"/>
    <w:rPr>
      <w:b/>
      <w:u w:val="single"/>
    </w:rPr>
  </w:style>
  <w:style w:type="character" w:customStyle="1" w:styleId="Fuentedeprrafopredeter1">
    <w:name w:val="Fuente de párrafo predeter.1"/>
    <w:rsid w:val="00F2779A"/>
  </w:style>
  <w:style w:type="character" w:customStyle="1" w:styleId="Vietas">
    <w:name w:val="Viñetas"/>
    <w:rsid w:val="00F2779A"/>
    <w:rPr>
      <w:rFonts w:ascii="OpenSymbol" w:eastAsia="OpenSymbol" w:hAnsi="OpenSymbol" w:cs="OpenSymbol"/>
    </w:rPr>
  </w:style>
  <w:style w:type="paragraph" w:customStyle="1" w:styleId="Encabezado1">
    <w:name w:val="Encabezado1"/>
    <w:basedOn w:val="Normal"/>
    <w:next w:val="Textoindependiente"/>
    <w:rsid w:val="00F2779A"/>
    <w:pPr>
      <w:jc w:val="center"/>
    </w:pPr>
    <w:rPr>
      <w:b/>
      <w:bCs/>
      <w:u w:val="single"/>
    </w:rPr>
  </w:style>
  <w:style w:type="paragraph" w:styleId="Textoindependiente">
    <w:name w:val="Body Text"/>
    <w:basedOn w:val="Normal"/>
    <w:rsid w:val="00F2779A"/>
    <w:pPr>
      <w:jc w:val="both"/>
    </w:pPr>
  </w:style>
  <w:style w:type="paragraph" w:styleId="Lista">
    <w:name w:val="List"/>
    <w:basedOn w:val="Textoindependiente"/>
    <w:rsid w:val="00F2779A"/>
    <w:rPr>
      <w:rFonts w:cs="Lohit Hindi"/>
    </w:rPr>
  </w:style>
  <w:style w:type="paragraph" w:styleId="Descripcin">
    <w:name w:val="caption"/>
    <w:basedOn w:val="Normal"/>
    <w:qFormat/>
    <w:rsid w:val="00F2779A"/>
    <w:pPr>
      <w:suppressLineNumbers/>
      <w:spacing w:before="120" w:after="120"/>
    </w:pPr>
    <w:rPr>
      <w:rFonts w:cs="Lohit Hindi"/>
      <w:i/>
      <w:iCs/>
    </w:rPr>
  </w:style>
  <w:style w:type="paragraph" w:customStyle="1" w:styleId="ndice">
    <w:name w:val="Índice"/>
    <w:basedOn w:val="Normal"/>
    <w:rsid w:val="00F2779A"/>
    <w:pPr>
      <w:suppressLineNumbers/>
    </w:pPr>
    <w:rPr>
      <w:rFonts w:cs="Lohit Hindi"/>
    </w:rPr>
  </w:style>
  <w:style w:type="paragraph" w:styleId="Encabezado">
    <w:name w:val="header"/>
    <w:basedOn w:val="Normal"/>
    <w:rsid w:val="00F2779A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F2779A"/>
    <w:pPr>
      <w:tabs>
        <w:tab w:val="center" w:pos="4419"/>
        <w:tab w:val="right" w:pos="8838"/>
      </w:tabs>
    </w:pPr>
  </w:style>
  <w:style w:type="paragraph" w:customStyle="1" w:styleId="Contenidodelatabla">
    <w:name w:val="Contenido de la tabla"/>
    <w:basedOn w:val="Normal"/>
    <w:rsid w:val="00F2779A"/>
    <w:pPr>
      <w:suppressLineNumbers/>
    </w:pPr>
  </w:style>
  <w:style w:type="paragraph" w:customStyle="1" w:styleId="Encabezadodelatabla">
    <w:name w:val="Encabezado de la tabla"/>
    <w:basedOn w:val="Contenidodelatabla"/>
    <w:rsid w:val="00F2779A"/>
    <w:pPr>
      <w:jc w:val="center"/>
    </w:pPr>
    <w:rPr>
      <w:b/>
      <w:bCs/>
    </w:rPr>
  </w:style>
  <w:style w:type="character" w:styleId="Hipervnculo">
    <w:name w:val="Hyperlink"/>
    <w:uiPriority w:val="99"/>
    <w:unhideWhenUsed/>
    <w:rsid w:val="00D256BE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1388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1388A"/>
    <w:rPr>
      <w:rFonts w:ascii="Tahoma" w:hAnsi="Tahoma" w:cs="Tahoma"/>
      <w:sz w:val="16"/>
      <w:szCs w:val="16"/>
      <w:lang w:val="es-MX" w:eastAsia="zh-CN"/>
    </w:rPr>
  </w:style>
  <w:style w:type="table" w:styleId="Tablaconcuadrcula">
    <w:name w:val="Table Grid"/>
    <w:basedOn w:val="Tablanormal"/>
    <w:uiPriority w:val="59"/>
    <w:unhideWhenUsed/>
    <w:rsid w:val="00905A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F161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www.equipoXX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352</Words>
  <Characters>1940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EXAMEN</vt:lpstr>
    </vt:vector>
  </TitlesOfParts>
  <Company>PERSONAL</Company>
  <LinksUpToDate>false</LinksUpToDate>
  <CharactersWithSpaces>2288</CharactersWithSpaces>
  <SharedDoc>false</SharedDoc>
  <HLinks>
    <vt:vector size="18" baseType="variant">
      <vt:variant>
        <vt:i4>7864386</vt:i4>
      </vt:variant>
      <vt:variant>
        <vt:i4>6</vt:i4>
      </vt:variant>
      <vt:variant>
        <vt:i4>0</vt:i4>
      </vt:variant>
      <vt:variant>
        <vt:i4>5</vt:i4>
      </vt:variant>
      <vt:variant>
        <vt:lpwstr>mailto:aleramzr@gmail.com</vt:lpwstr>
      </vt:variant>
      <vt:variant>
        <vt:lpwstr/>
      </vt:variant>
      <vt:variant>
        <vt:i4>7864386</vt:i4>
      </vt:variant>
      <vt:variant>
        <vt:i4>3</vt:i4>
      </vt:variant>
      <vt:variant>
        <vt:i4>0</vt:i4>
      </vt:variant>
      <vt:variant>
        <vt:i4>5</vt:i4>
      </vt:variant>
      <vt:variant>
        <vt:lpwstr>mailto:aleramzr@gmail.com</vt:lpwstr>
      </vt:variant>
      <vt:variant>
        <vt:lpwstr/>
      </vt:variant>
      <vt:variant>
        <vt:i4>7864386</vt:i4>
      </vt:variant>
      <vt:variant>
        <vt:i4>0</vt:i4>
      </vt:variant>
      <vt:variant>
        <vt:i4>0</vt:i4>
      </vt:variant>
      <vt:variant>
        <vt:i4>5</vt:i4>
      </vt:variant>
      <vt:variant>
        <vt:lpwstr>mailto:aleramzr@gmail.com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EXAMEN</dc:title>
  <dc:creator>Ariel López Rojas</dc:creator>
  <cp:lastModifiedBy>Usuario</cp:lastModifiedBy>
  <cp:revision>3</cp:revision>
  <cp:lastPrinted>2018-02-09T00:47:00Z</cp:lastPrinted>
  <dcterms:created xsi:type="dcterms:W3CDTF">2023-11-01T18:18:00Z</dcterms:created>
  <dcterms:modified xsi:type="dcterms:W3CDTF">2023-11-03T20:04:00Z</dcterms:modified>
</cp:coreProperties>
</file>